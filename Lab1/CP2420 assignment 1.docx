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6D363A">
      <w:pPr>
        <w:rPr>
          <w:lang w:val="en-CA"/>
        </w:rPr>
      </w:pPr>
      <w:r>
        <w:rPr>
          <w:lang w:val="en-CA"/>
        </w:rPr>
        <w:t xml:space="preserve">CP </w:t>
      </w:r>
      <w:r w:rsidR="008F3152">
        <w:rPr>
          <w:lang w:val="en-CA"/>
        </w:rPr>
        <w:t>2420</w:t>
      </w:r>
    </w:p>
    <w:p w:rsidR="006D363A" w:rsidRDefault="006D363A">
      <w:pPr>
        <w:rPr>
          <w:lang w:val="en-CA"/>
        </w:rPr>
      </w:pPr>
      <w:r>
        <w:rPr>
          <w:lang w:val="en-CA"/>
        </w:rPr>
        <w:t>Dillon Taylor-Flynn</w:t>
      </w:r>
    </w:p>
    <w:p w:rsidR="006D363A" w:rsidRDefault="006D363A">
      <w:pPr>
        <w:rPr>
          <w:lang w:val="en-CA"/>
        </w:rPr>
      </w:pPr>
      <w:r>
        <w:rPr>
          <w:lang w:val="en-CA"/>
        </w:rPr>
        <w:t xml:space="preserve">September </w:t>
      </w:r>
      <w:r w:rsidR="008F3152">
        <w:rPr>
          <w:lang w:val="en-CA"/>
        </w:rPr>
        <w:t>12</w:t>
      </w:r>
      <w:r>
        <w:rPr>
          <w:lang w:val="en-CA"/>
        </w:rPr>
        <w:t>, 2019</w:t>
      </w:r>
    </w:p>
    <w:p w:rsidR="006D363A" w:rsidRDefault="006D363A">
      <w:pPr>
        <w:rPr>
          <w:lang w:val="en-CA"/>
        </w:rPr>
      </w:pPr>
      <w:r>
        <w:rPr>
          <w:lang w:val="en-CA"/>
        </w:rPr>
        <w:t>Assignment 1</w:t>
      </w:r>
    </w:p>
    <w:p w:rsidR="002B7E12" w:rsidRDefault="002B7E12" w:rsidP="002B7E12">
      <w:pPr>
        <w:rPr>
          <w:lang w:val="en-CA"/>
        </w:rPr>
      </w:pPr>
    </w:p>
    <w:p w:rsidR="002B7E12" w:rsidRDefault="002B7E12" w:rsidP="002B7E12">
      <w:pPr>
        <w:rPr>
          <w:lang w:val="en-CA"/>
        </w:rPr>
      </w:pPr>
    </w:p>
    <w:p w:rsidR="002B7E12" w:rsidRDefault="002B7E12" w:rsidP="002B7E12">
      <w:pPr>
        <w:rPr>
          <w:lang w:val="en-CA"/>
        </w:rPr>
      </w:pPr>
    </w:p>
    <w:p w:rsidR="002B7E12" w:rsidRDefault="002B7E12" w:rsidP="002B7E12">
      <w:pPr>
        <w:rPr>
          <w:lang w:val="en-CA"/>
        </w:rPr>
      </w:pPr>
      <w:r>
        <w:rPr>
          <w:lang w:val="en-CA"/>
        </w:rPr>
        <w:t>Exercise 1-</w:t>
      </w:r>
      <w:r w:rsidR="008F3152">
        <w:rPr>
          <w:lang w:val="en-CA"/>
        </w:rPr>
        <w:t>2</w:t>
      </w:r>
    </w:p>
    <w:p w:rsidR="002B7E12" w:rsidRDefault="002B7E12" w:rsidP="002B7E12">
      <w:pPr>
        <w:rPr>
          <w:lang w:val="en-CA"/>
        </w:rPr>
      </w:pP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FALSE</w:t>
      </w: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5</w:t>
      </w: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FALSE</w:t>
      </w: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TRUE</w:t>
      </w: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5</w:t>
      </w:r>
    </w:p>
    <w:p w:rsid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FALSE</w:t>
      </w:r>
    </w:p>
    <w:p w:rsidR="008F3152" w:rsidRPr="008F3152" w:rsidRDefault="008F3152" w:rsidP="008F3152">
      <w:pPr>
        <w:pStyle w:val="ListParagraph"/>
        <w:numPr>
          <w:ilvl w:val="0"/>
          <w:numId w:val="35"/>
        </w:numPr>
        <w:rPr>
          <w:lang w:val="en-CA"/>
        </w:rPr>
      </w:pPr>
      <w:r>
        <w:rPr>
          <w:lang w:val="en-CA"/>
        </w:rPr>
        <w:t>FALSE</w:t>
      </w:r>
      <w:bookmarkStart w:id="0" w:name="_GoBack"/>
      <w:bookmarkEnd w:id="0"/>
    </w:p>
    <w:sectPr w:rsidR="008F3152" w:rsidRPr="008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FE45B4"/>
    <w:multiLevelType w:val="hybridMultilevel"/>
    <w:tmpl w:val="CA4E9ED6"/>
    <w:lvl w:ilvl="0" w:tplc="D73E0A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AD3B6C"/>
    <w:multiLevelType w:val="hybridMultilevel"/>
    <w:tmpl w:val="BA40C94C"/>
    <w:lvl w:ilvl="0" w:tplc="D29E7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0E95F11"/>
    <w:multiLevelType w:val="hybridMultilevel"/>
    <w:tmpl w:val="53D233C4"/>
    <w:lvl w:ilvl="0" w:tplc="914EBF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6EA517A"/>
    <w:multiLevelType w:val="hybridMultilevel"/>
    <w:tmpl w:val="726409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92B5E"/>
    <w:multiLevelType w:val="hybridMultilevel"/>
    <w:tmpl w:val="76622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853148E"/>
    <w:multiLevelType w:val="hybridMultilevel"/>
    <w:tmpl w:val="DF16D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21A0515"/>
    <w:multiLevelType w:val="hybridMultilevel"/>
    <w:tmpl w:val="F4249960"/>
    <w:lvl w:ilvl="0" w:tplc="F38AA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B57E1D"/>
    <w:multiLevelType w:val="hybridMultilevel"/>
    <w:tmpl w:val="174C1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69A67BF"/>
    <w:multiLevelType w:val="hybridMultilevel"/>
    <w:tmpl w:val="703068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261CE"/>
    <w:multiLevelType w:val="hybridMultilevel"/>
    <w:tmpl w:val="6F7EAC82"/>
    <w:lvl w:ilvl="0" w:tplc="997495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4D660C"/>
    <w:multiLevelType w:val="hybridMultilevel"/>
    <w:tmpl w:val="E49262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DBE3423"/>
    <w:multiLevelType w:val="hybridMultilevel"/>
    <w:tmpl w:val="5C20B89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4"/>
  </w:num>
  <w:num w:numId="3">
    <w:abstractNumId w:val="10"/>
  </w:num>
  <w:num w:numId="4">
    <w:abstractNumId w:val="31"/>
  </w:num>
  <w:num w:numId="5">
    <w:abstractNumId w:val="16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8"/>
  </w:num>
  <w:num w:numId="21">
    <w:abstractNumId w:val="23"/>
  </w:num>
  <w:num w:numId="22">
    <w:abstractNumId w:val="12"/>
  </w:num>
  <w:num w:numId="23">
    <w:abstractNumId w:val="33"/>
  </w:num>
  <w:num w:numId="24">
    <w:abstractNumId w:val="18"/>
  </w:num>
  <w:num w:numId="25">
    <w:abstractNumId w:val="32"/>
  </w:num>
  <w:num w:numId="26">
    <w:abstractNumId w:val="17"/>
  </w:num>
  <w:num w:numId="27">
    <w:abstractNumId w:val="21"/>
  </w:num>
  <w:num w:numId="28">
    <w:abstractNumId w:val="25"/>
  </w:num>
  <w:num w:numId="29">
    <w:abstractNumId w:val="11"/>
  </w:num>
  <w:num w:numId="30">
    <w:abstractNumId w:val="26"/>
  </w:num>
  <w:num w:numId="31">
    <w:abstractNumId w:val="34"/>
  </w:num>
  <w:num w:numId="32">
    <w:abstractNumId w:val="13"/>
  </w:num>
  <w:num w:numId="33">
    <w:abstractNumId w:val="30"/>
  </w:num>
  <w:num w:numId="34">
    <w:abstractNumId w:val="1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3A"/>
    <w:rsid w:val="000414D9"/>
    <w:rsid w:val="002B7E12"/>
    <w:rsid w:val="0057080D"/>
    <w:rsid w:val="00645252"/>
    <w:rsid w:val="006D363A"/>
    <w:rsid w:val="006D3D74"/>
    <w:rsid w:val="0083569A"/>
    <w:rsid w:val="008F3152"/>
    <w:rsid w:val="00A903C8"/>
    <w:rsid w:val="00A9204E"/>
    <w:rsid w:val="00D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0726"/>
  <w15:chartTrackingRefBased/>
  <w15:docId w15:val="{1108B5AC-AEB5-4D3C-AE28-F6526AF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D363A"/>
    <w:pPr>
      <w:ind w:left="720"/>
      <w:contextualSpacing/>
    </w:pPr>
  </w:style>
  <w:style w:type="paragraph" w:customStyle="1" w:styleId="msonormal0">
    <w:name w:val="msonormal"/>
    <w:basedOn w:val="Normal"/>
    <w:rsid w:val="00A903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tml-doctype">
    <w:name w:val="html-doctype"/>
    <w:basedOn w:val="DefaultParagraphFont"/>
    <w:rsid w:val="00A903C8"/>
  </w:style>
  <w:style w:type="character" w:customStyle="1" w:styleId="html-tag">
    <w:name w:val="html-tag"/>
    <w:basedOn w:val="DefaultParagraphFont"/>
    <w:rsid w:val="00A903C8"/>
  </w:style>
  <w:style w:type="character" w:customStyle="1" w:styleId="html-attribute-name">
    <w:name w:val="html-attribute-name"/>
    <w:basedOn w:val="DefaultParagraphFont"/>
    <w:rsid w:val="00A903C8"/>
  </w:style>
  <w:style w:type="character" w:customStyle="1" w:styleId="html-attribute-value">
    <w:name w:val="html-attribute-value"/>
    <w:basedOn w:val="DefaultParagraphFont"/>
    <w:rsid w:val="00A9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k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Taylor</dc:creator>
  <cp:keywords/>
  <dc:description/>
  <cp:lastModifiedBy>Dillon Taylor</cp:lastModifiedBy>
  <cp:revision>2</cp:revision>
  <dcterms:created xsi:type="dcterms:W3CDTF">2019-09-11T19:20:00Z</dcterms:created>
  <dcterms:modified xsi:type="dcterms:W3CDTF">2019-09-11T19:20:00Z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